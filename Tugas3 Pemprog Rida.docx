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C3B8" w14:textId="77777777" w:rsidR="00A04880" w:rsidRDefault="00000000">
      <w:pPr>
        <w:spacing w:before="35"/>
        <w:ind w:left="3082" w:right="306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Tu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 xml:space="preserve">3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em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og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ra</w:t>
      </w:r>
      <w:r>
        <w:rPr>
          <w:rFonts w:ascii="Calibri" w:eastAsia="Calibri" w:hAnsi="Calibri" w:cs="Calibri"/>
          <w:b/>
          <w:sz w:val="32"/>
          <w:szCs w:val="32"/>
        </w:rPr>
        <w:t>man 6</w:t>
      </w:r>
    </w:p>
    <w:p w14:paraId="636F3478" w14:textId="77777777" w:rsidR="00A04880" w:rsidRDefault="00A04880">
      <w:pPr>
        <w:spacing w:line="200" w:lineRule="exact"/>
      </w:pPr>
    </w:p>
    <w:p w14:paraId="3C3CDC80" w14:textId="77777777" w:rsidR="00A04880" w:rsidRDefault="00A04880">
      <w:pPr>
        <w:spacing w:line="200" w:lineRule="exact"/>
      </w:pPr>
    </w:p>
    <w:p w14:paraId="05E3EC7A" w14:textId="77777777" w:rsidR="00A04880" w:rsidRDefault="00A04880">
      <w:pPr>
        <w:spacing w:before="11" w:line="220" w:lineRule="exact"/>
        <w:rPr>
          <w:sz w:val="22"/>
          <w:szCs w:val="22"/>
        </w:rPr>
      </w:pPr>
    </w:p>
    <w:p w14:paraId="13F3ACDC" w14:textId="0457A9C1" w:rsidR="00A04880" w:rsidRDefault="00000000">
      <w:pPr>
        <w:spacing w:before="11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ama  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087209">
        <w:rPr>
          <w:rFonts w:ascii="Calibri" w:eastAsia="Calibri" w:hAnsi="Calibri" w:cs="Calibri"/>
          <w:b/>
          <w:sz w:val="22"/>
          <w:szCs w:val="22"/>
        </w:rPr>
        <w:t>Rida Cintia</w:t>
      </w:r>
      <w:r w:rsidR="00087209">
        <w:rPr>
          <w:rFonts w:ascii="Calibri" w:eastAsia="Calibri" w:hAnsi="Calibri" w:cs="Calibri"/>
          <w:b/>
          <w:sz w:val="22"/>
          <w:szCs w:val="22"/>
        </w:rPr>
        <w:tab/>
      </w:r>
    </w:p>
    <w:p w14:paraId="063B31AB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27ED1403" w14:textId="79FD1DF7" w:rsidR="00A04880" w:rsidRDefault="00000000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Kelas   </w:t>
      </w:r>
      <w:r>
        <w:rPr>
          <w:rFonts w:ascii="Calibri" w:eastAsia="Calibri" w:hAnsi="Calibri" w:cs="Calibri"/>
          <w:b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087209">
        <w:rPr>
          <w:rFonts w:ascii="Calibri" w:eastAsia="Calibri" w:hAnsi="Calibri" w:cs="Calibri"/>
          <w:b/>
          <w:sz w:val="22"/>
          <w:szCs w:val="22"/>
        </w:rPr>
        <w:t>Shift</w:t>
      </w:r>
    </w:p>
    <w:p w14:paraId="4D2574FB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31059C5F" w14:textId="25B2CA33" w:rsidR="00A04880" w:rsidRDefault="00000000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im     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 190200</w:t>
      </w:r>
      <w:r w:rsidR="00087209">
        <w:rPr>
          <w:rFonts w:ascii="Calibri" w:eastAsia="Calibri" w:hAnsi="Calibri" w:cs="Calibri"/>
          <w:b/>
          <w:sz w:val="22"/>
          <w:szCs w:val="22"/>
        </w:rPr>
        <w:t>48</w:t>
      </w:r>
    </w:p>
    <w:p w14:paraId="3F4CC486" w14:textId="77777777" w:rsidR="00A04880" w:rsidRDefault="00A04880">
      <w:pPr>
        <w:spacing w:line="180" w:lineRule="exact"/>
        <w:rPr>
          <w:sz w:val="18"/>
          <w:szCs w:val="18"/>
        </w:rPr>
      </w:pPr>
    </w:p>
    <w:p w14:paraId="7F1C249D" w14:textId="77777777" w:rsidR="00A04880" w:rsidRDefault="00A04880">
      <w:pPr>
        <w:spacing w:line="200" w:lineRule="exact"/>
      </w:pPr>
    </w:p>
    <w:p w14:paraId="75B5965D" w14:textId="77777777" w:rsidR="00A04880" w:rsidRDefault="00A04880">
      <w:pPr>
        <w:spacing w:line="200" w:lineRule="exact"/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1411"/>
        <w:gridCol w:w="6381"/>
      </w:tblGrid>
      <w:tr w:rsidR="00A04880" w14:paraId="4F35F1CF" w14:textId="77777777">
        <w:trPr>
          <w:trHeight w:hRule="exact" w:val="354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2566D63" w14:textId="36FC0B5C" w:rsidR="00A04880" w:rsidRPr="00A04BAC" w:rsidRDefault="00A04880" w:rsidP="005A4631">
            <w:pPr>
              <w:spacing w:before="51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58AF55B1" w14:textId="68CB574F" w:rsidR="00A04880" w:rsidRPr="00A04BAC" w:rsidRDefault="00641D12" w:rsidP="005A4631">
            <w:pPr>
              <w:spacing w:before="51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04BA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Link youtube </w:t>
            </w:r>
            <w:hyperlink r:id="rId5" w:history="1">
              <w:r w:rsidRPr="00A04BAC">
                <w:rPr>
                  <w:rStyle w:val="Hyperlink"/>
                  <w:rFonts w:ascii="Calibri" w:eastAsia="Calibri" w:hAnsi="Calibri" w:cs="Calibri"/>
                  <w:b/>
                  <w:bCs/>
                  <w:sz w:val="22"/>
                  <w:szCs w:val="22"/>
                </w:rPr>
                <w:t>https://youtu.be/1dY9mZpZl7Y</w:t>
              </w:r>
            </w:hyperlink>
            <w:r w:rsidRPr="00A04BA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59774243" w14:textId="7DDAAF29" w:rsidR="00A04880" w:rsidRPr="00A04BAC" w:rsidRDefault="00A04BAC" w:rsidP="005A4631">
            <w:pPr>
              <w:spacing w:before="51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A04BA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3912EB" w:rsidRPr="003912E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https://youtu.be/0x9xWZwSbac</w:t>
            </w:r>
          </w:p>
        </w:tc>
      </w:tr>
      <w:tr w:rsidR="00A04880" w14:paraId="6D0F9EED" w14:textId="77777777">
        <w:trPr>
          <w:trHeight w:hRule="exact" w:val="354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38A7A7F" w14:textId="599B5CCF" w:rsidR="00A04880" w:rsidRDefault="00A0488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14:paraId="528A5458" w14:textId="77777777" w:rsidR="00A04880" w:rsidRDefault="00000000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Link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ub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1FD297A0" w14:textId="7CD45BF4" w:rsidR="00A04880" w:rsidRDefault="00A04BAC" w:rsidP="005A4631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000000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5A463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2A7104" w:rsidRPr="002A7104">
              <w:rPr>
                <w:rFonts w:ascii="Calibri" w:eastAsia="Calibri" w:hAnsi="Calibri" w:cs="Calibri"/>
                <w:b/>
                <w:sz w:val="22"/>
                <w:szCs w:val="22"/>
              </w:rPr>
              <w:t>https://github.com/ridacintia1011/PEMPROGRIDA</w:t>
            </w:r>
          </w:p>
        </w:tc>
      </w:tr>
    </w:tbl>
    <w:p w14:paraId="0B50E715" w14:textId="77777777" w:rsidR="00A04880" w:rsidRDefault="00A04880">
      <w:pPr>
        <w:spacing w:before="1" w:line="100" w:lineRule="exact"/>
        <w:rPr>
          <w:sz w:val="11"/>
          <w:szCs w:val="11"/>
        </w:rPr>
      </w:pPr>
    </w:p>
    <w:p w14:paraId="39BDC335" w14:textId="77777777" w:rsidR="00A04880" w:rsidRDefault="00A04880">
      <w:pPr>
        <w:spacing w:line="200" w:lineRule="exact"/>
      </w:pPr>
    </w:p>
    <w:p w14:paraId="3FF69308" w14:textId="1AF321FC" w:rsidR="00A04880" w:rsidRDefault="005A4631">
      <w:pPr>
        <w:ind w:left="116"/>
      </w:pPr>
      <w:r w:rsidRPr="005A4631">
        <w:rPr>
          <w:noProof/>
        </w:rPr>
        <w:drawing>
          <wp:inline distT="0" distB="0" distL="0" distR="0" wp14:anchorId="7C6B930A" wp14:editId="3B98BC5C">
            <wp:extent cx="5880100" cy="33077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E62" w14:textId="77777777" w:rsidR="00A04880" w:rsidRDefault="00A04880">
      <w:pPr>
        <w:spacing w:line="200" w:lineRule="exact"/>
      </w:pPr>
    </w:p>
    <w:p w14:paraId="76C465B1" w14:textId="77777777" w:rsidR="00A04880" w:rsidRDefault="00A04880">
      <w:pPr>
        <w:spacing w:before="15" w:line="220" w:lineRule="exact"/>
        <w:rPr>
          <w:sz w:val="22"/>
          <w:szCs w:val="22"/>
        </w:rPr>
      </w:pPr>
    </w:p>
    <w:p w14:paraId="677E2D50" w14:textId="77777777" w:rsidR="00A04880" w:rsidRDefault="00000000">
      <w:pPr>
        <w:spacing w:before="11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ELECT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ma_k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an,</w:t>
      </w:r>
      <w:r>
        <w:rPr>
          <w:rFonts w:ascii="Calibri" w:eastAsia="Calibri" w:hAnsi="Calibri" w:cs="Calibri"/>
          <w:b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_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ype,</w:t>
      </w:r>
      <w:r>
        <w:rPr>
          <w:rFonts w:ascii="Calibri" w:eastAsia="Calibri" w:hAnsi="Calibri" w:cs="Calibri"/>
          <w:b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_jenis,</w:t>
      </w:r>
      <w:r>
        <w:rPr>
          <w:rFonts w:ascii="Calibri" w:eastAsia="Calibri" w:hAnsi="Calibri" w:cs="Calibri"/>
          <w:b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a_mes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14:paraId="6E9D3332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1FC1FCE7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FROM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JOIN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ype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</w:p>
    <w:p w14:paraId="700FE795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2D342BC7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a.id_j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=b.jeni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_id</w:t>
      </w:r>
      <w:r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</w:t>
      </w:r>
    </w:p>
    <w:p w14:paraId="45803374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6242D1E3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b.ke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n</w:t>
      </w:r>
      <w:r>
        <w:rPr>
          <w:rFonts w:ascii="Calibri" w:eastAsia="Calibri" w:hAnsi="Calibri" w:cs="Calibri"/>
          <w:b/>
          <w:w w:val="99"/>
          <w:sz w:val="22"/>
          <w:szCs w:val="22"/>
        </w:rPr>
        <w:t>da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r</w:t>
      </w:r>
      <w:r>
        <w:rPr>
          <w:rFonts w:ascii="Calibri" w:eastAsia="Calibri" w:hAnsi="Calibri" w:cs="Calibri"/>
          <w:b/>
          <w:w w:val="99"/>
          <w:sz w:val="22"/>
          <w:szCs w:val="22"/>
        </w:rPr>
        <w:t>aa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n</w:t>
      </w:r>
      <w:r>
        <w:rPr>
          <w:rFonts w:ascii="Calibri" w:eastAsia="Calibri" w:hAnsi="Calibri" w:cs="Calibri"/>
          <w:b/>
          <w:w w:val="99"/>
          <w:sz w:val="22"/>
          <w:szCs w:val="22"/>
        </w:rPr>
        <w:t>_id=c.i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d_</w:t>
      </w:r>
      <w:r>
        <w:rPr>
          <w:rFonts w:ascii="Calibri" w:eastAsia="Calibri" w:hAnsi="Calibri" w:cs="Calibri"/>
          <w:b/>
          <w:w w:val="99"/>
          <w:sz w:val="22"/>
          <w:szCs w:val="22"/>
        </w:rPr>
        <w:t>ken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d</w:t>
      </w:r>
      <w:r>
        <w:rPr>
          <w:rFonts w:ascii="Calibri" w:eastAsia="Calibri" w:hAnsi="Calibri" w:cs="Calibri"/>
          <w:b/>
          <w:w w:val="99"/>
          <w:sz w:val="22"/>
          <w:szCs w:val="22"/>
        </w:rPr>
        <w:t>ar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</w:rPr>
        <w:t>a</w:t>
      </w:r>
      <w:r>
        <w:rPr>
          <w:rFonts w:ascii="Calibri" w:eastAsia="Calibri" w:hAnsi="Calibri" w:cs="Calibri"/>
          <w:b/>
          <w:w w:val="99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3"/>
          <w:w w:val="9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OIN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mesin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</w:p>
    <w:p w14:paraId="387AEF1F" w14:textId="77777777" w:rsidR="00A04880" w:rsidRDefault="00A04880">
      <w:pPr>
        <w:spacing w:line="180" w:lineRule="exact"/>
        <w:rPr>
          <w:sz w:val="18"/>
          <w:szCs w:val="18"/>
        </w:rPr>
      </w:pPr>
    </w:p>
    <w:p w14:paraId="5F344330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b.mesi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n_</w:t>
      </w:r>
      <w:r>
        <w:rPr>
          <w:rFonts w:ascii="Calibri" w:eastAsia="Calibri" w:hAnsi="Calibri" w:cs="Calibri"/>
          <w:b/>
          <w:sz w:val="22"/>
          <w:szCs w:val="22"/>
        </w:rPr>
        <w:t>id=d.i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_mes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14:paraId="73027ADA" w14:textId="77777777" w:rsidR="00A04880" w:rsidRDefault="00A04880">
      <w:pPr>
        <w:spacing w:before="1" w:line="180" w:lineRule="exact"/>
        <w:rPr>
          <w:sz w:val="18"/>
          <w:szCs w:val="18"/>
        </w:rPr>
      </w:pPr>
    </w:p>
    <w:p w14:paraId="412FE50C" w14:textId="77777777" w:rsidR="00A04880" w:rsidRDefault="00000000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ORDER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BY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c.</w:t>
      </w:r>
      <w:r>
        <w:rPr>
          <w:rFonts w:ascii="Calibri" w:eastAsia="Calibri" w:hAnsi="Calibri" w:cs="Calibri"/>
          <w:b/>
          <w:sz w:val="22"/>
          <w:szCs w:val="22"/>
        </w:rPr>
        <w:t>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a_ke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C;</w:t>
      </w:r>
    </w:p>
    <w:sectPr w:rsidR="00A04880">
      <w:type w:val="continuous"/>
      <w:pgSz w:w="1192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C23"/>
    <w:multiLevelType w:val="multilevel"/>
    <w:tmpl w:val="2EEA4F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904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80"/>
    <w:rsid w:val="00087209"/>
    <w:rsid w:val="002A7104"/>
    <w:rsid w:val="00316ABA"/>
    <w:rsid w:val="00326C62"/>
    <w:rsid w:val="003912EB"/>
    <w:rsid w:val="005A4631"/>
    <w:rsid w:val="00641D12"/>
    <w:rsid w:val="008B02B5"/>
    <w:rsid w:val="008D138E"/>
    <w:rsid w:val="00A04880"/>
    <w:rsid w:val="00A04BAC"/>
    <w:rsid w:val="00C1346D"/>
    <w:rsid w:val="00E03969"/>
    <w:rsid w:val="00E6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E079"/>
  <w15:docId w15:val="{E67CA4CA-F182-42AC-A2A3-1028583F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1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dY9mZpZl7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BOOCINCOMP</dc:creator>
  <cp:lastModifiedBy>Febriansyah makarim</cp:lastModifiedBy>
  <cp:revision>6</cp:revision>
  <dcterms:created xsi:type="dcterms:W3CDTF">2022-06-26T12:06:00Z</dcterms:created>
  <dcterms:modified xsi:type="dcterms:W3CDTF">2022-06-26T14:19:00Z</dcterms:modified>
</cp:coreProperties>
</file>